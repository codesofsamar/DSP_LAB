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17" w:rsidRPr="00D60C7C" w:rsidRDefault="00A57917" w:rsidP="00D60C7C">
      <w:pPr>
        <w:pageBreakBefore/>
        <w:spacing w:after="0"/>
        <w:ind w:left="360"/>
        <w:jc w:val="both"/>
        <w:rPr>
          <w:rFonts w:cstheme="minorHAnsi"/>
          <w:b/>
        </w:rPr>
      </w:pPr>
      <w:r w:rsidRPr="00D60C7C">
        <w:rPr>
          <w:rFonts w:cstheme="minorHAnsi"/>
          <w:b/>
        </w:rPr>
        <w:t>Questions</w:t>
      </w:r>
    </w:p>
    <w:p w:rsidR="00A57917" w:rsidRPr="00D60C7C" w:rsidRDefault="00A57917" w:rsidP="00D60C7C">
      <w:pPr>
        <w:pStyle w:val="BodyText"/>
        <w:numPr>
          <w:ilvl w:val="0"/>
          <w:numId w:val="10"/>
        </w:numPr>
        <w:spacing w:after="0"/>
        <w:jc w:val="both"/>
        <w:rPr>
          <w:rFonts w:asciiTheme="minorHAnsi" w:hAnsiTheme="minorHAnsi" w:cstheme="minorHAnsi"/>
          <w:b/>
          <w:sz w:val="22"/>
          <w:szCs w:val="22"/>
          <w:lang w:val="en-US"/>
        </w:rPr>
      </w:pPr>
      <w:r w:rsidRPr="00D60C7C">
        <w:rPr>
          <w:rFonts w:asciiTheme="minorHAnsi" w:hAnsiTheme="minorHAnsi" w:cstheme="minorHAnsi"/>
          <w:b/>
          <w:sz w:val="22"/>
          <w:szCs w:val="22"/>
          <w:lang w:val="en-US"/>
        </w:rPr>
        <w:t xml:space="preserve">What are the two functions of a PLL in a communications system? </w:t>
      </w:r>
    </w:p>
    <w:p w:rsidR="00A57917" w:rsidRPr="00D60C7C" w:rsidRDefault="00D60C7C"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 xml:space="preserve">The </w:t>
      </w:r>
      <w:r w:rsidR="00A57917" w:rsidRPr="00D60C7C">
        <w:rPr>
          <w:rFonts w:asciiTheme="minorHAnsi" w:hAnsiTheme="minorHAnsi" w:cstheme="minorHAnsi"/>
          <w:sz w:val="22"/>
          <w:szCs w:val="22"/>
          <w:lang w:val="en-US"/>
        </w:rPr>
        <w:t xml:space="preserve"> 2 important</w:t>
      </w:r>
      <w:r w:rsidRPr="00D60C7C">
        <w:rPr>
          <w:rFonts w:asciiTheme="minorHAnsi" w:hAnsiTheme="minorHAnsi" w:cstheme="minorHAnsi"/>
          <w:sz w:val="22"/>
          <w:szCs w:val="22"/>
          <w:lang w:val="en-US"/>
        </w:rPr>
        <w:t xml:space="preserve"> functions are used for</w:t>
      </w:r>
      <w:r w:rsidR="00A57917" w:rsidRPr="00D60C7C">
        <w:rPr>
          <w:rFonts w:asciiTheme="minorHAnsi" w:hAnsiTheme="minorHAnsi" w:cstheme="minorHAnsi"/>
          <w:sz w:val="22"/>
          <w:szCs w:val="22"/>
          <w:lang w:val="en-US"/>
        </w:rPr>
        <w:t xml:space="preserve"> synchronization tasks: </w:t>
      </w:r>
    </w:p>
    <w:p w:rsidR="00A57917" w:rsidRPr="00D60C7C" w:rsidRDefault="00A57917"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-carrier recovery, which involves synchronizing the local oscillator (LO) to the incoming signal</w:t>
      </w:r>
    </w:p>
    <w:p w:rsidR="00A57917" w:rsidRPr="00D60C7C" w:rsidRDefault="00A57917"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-symbol timing recovery, or properly aligning the sample times at the matched filter output.</w:t>
      </w:r>
    </w:p>
    <w:p w:rsidR="00D60C7C" w:rsidRPr="00D60C7C" w:rsidRDefault="00D60C7C" w:rsidP="00D60C7C">
      <w:pPr>
        <w:pStyle w:val="BodyText"/>
        <w:spacing w:after="0"/>
        <w:ind w:left="360"/>
        <w:jc w:val="both"/>
        <w:rPr>
          <w:rFonts w:asciiTheme="minorHAnsi" w:hAnsiTheme="minorHAnsi" w:cstheme="minorHAnsi"/>
          <w:sz w:val="22"/>
          <w:szCs w:val="22"/>
          <w:lang w:val="en-US"/>
        </w:rPr>
      </w:pPr>
    </w:p>
    <w:p w:rsidR="00A57917" w:rsidRPr="00D60C7C" w:rsidRDefault="00A57917" w:rsidP="00D60C7C">
      <w:pPr>
        <w:pStyle w:val="BodyText"/>
        <w:numPr>
          <w:ilvl w:val="0"/>
          <w:numId w:val="10"/>
        </w:numPr>
        <w:spacing w:after="0"/>
        <w:jc w:val="both"/>
        <w:rPr>
          <w:rFonts w:asciiTheme="minorHAnsi" w:hAnsiTheme="minorHAnsi" w:cstheme="minorHAnsi"/>
          <w:b/>
          <w:sz w:val="22"/>
          <w:szCs w:val="22"/>
          <w:lang w:val="en-US"/>
        </w:rPr>
      </w:pPr>
      <w:r w:rsidRPr="00D60C7C">
        <w:rPr>
          <w:rFonts w:asciiTheme="minorHAnsi" w:hAnsiTheme="minorHAnsi" w:cstheme="minorHAnsi"/>
          <w:b/>
          <w:sz w:val="22"/>
          <w:szCs w:val="22"/>
          <w:lang w:val="en-US"/>
        </w:rPr>
        <w:t xml:space="preserve">What are the key components (operations) used to implement a PLL? </w:t>
      </w:r>
    </w:p>
    <w:p w:rsidR="00A57917" w:rsidRPr="00D60C7C" w:rsidRDefault="00A57917"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b/>
          <w:sz w:val="22"/>
          <w:szCs w:val="22"/>
          <w:lang w:val="en-US"/>
        </w:rPr>
        <w:t>Multiplier</w:t>
      </w:r>
      <w:r w:rsidRPr="00D60C7C">
        <w:rPr>
          <w:rFonts w:asciiTheme="minorHAnsi" w:hAnsiTheme="minorHAnsi" w:cstheme="minorHAnsi"/>
          <w:sz w:val="22"/>
          <w:szCs w:val="22"/>
          <w:lang w:val="en-US"/>
        </w:rPr>
        <w:t>: takes product of local reference from VCO and input reference</w:t>
      </w:r>
    </w:p>
    <w:p w:rsidR="00A57917" w:rsidRPr="00D60C7C" w:rsidRDefault="00A57917"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b/>
          <w:sz w:val="22"/>
          <w:szCs w:val="22"/>
          <w:lang w:val="en-US"/>
        </w:rPr>
        <w:t>LPF</w:t>
      </w:r>
      <w:r w:rsidRPr="00D60C7C">
        <w:rPr>
          <w:rFonts w:asciiTheme="minorHAnsi" w:hAnsiTheme="minorHAnsi" w:cstheme="minorHAnsi"/>
          <w:sz w:val="22"/>
          <w:szCs w:val="22"/>
          <w:lang w:val="en-US"/>
        </w:rPr>
        <w:t>: removes doubled frequency component from output of multiplier</w:t>
      </w:r>
    </w:p>
    <w:p w:rsidR="00A57917" w:rsidRPr="00D60C7C" w:rsidRDefault="00A57917"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b/>
          <w:sz w:val="22"/>
          <w:szCs w:val="22"/>
          <w:lang w:val="en-US"/>
        </w:rPr>
        <w:t xml:space="preserve">VCO: </w:t>
      </w:r>
      <w:r w:rsidRPr="00D60C7C">
        <w:rPr>
          <w:rFonts w:asciiTheme="minorHAnsi" w:hAnsiTheme="minorHAnsi" w:cstheme="minorHAnsi"/>
          <w:sz w:val="22"/>
          <w:szCs w:val="22"/>
          <w:lang w:val="en-US"/>
        </w:rPr>
        <w:t>low frequency component from multiplier passes through the filter and produces a slow varying voltage which is fed to the VCO. The VCO then controls the speed of the oscillator depending on whether y(t) lags/leads x(t).</w:t>
      </w:r>
      <w:r w:rsidR="00D60C7C" w:rsidRPr="00D60C7C">
        <w:rPr>
          <w:rFonts w:asciiTheme="minorHAnsi" w:hAnsiTheme="minorHAnsi" w:cstheme="minorHAnsi"/>
          <w:sz w:val="22"/>
          <w:szCs w:val="22"/>
          <w:lang w:val="en-US"/>
        </w:rPr>
        <w:t xml:space="preserve"> </w:t>
      </w:r>
      <w:r w:rsidR="00D60C7C" w:rsidRPr="00D60C7C">
        <w:rPr>
          <w:rFonts w:asciiTheme="minorHAnsi" w:hAnsiTheme="minorHAnsi" w:cstheme="minorHAnsi"/>
          <w:color w:val="000000"/>
          <w:sz w:val="22"/>
          <w:szCs w:val="22"/>
          <w:lang w:val="en-US"/>
        </w:rPr>
        <w:t>Feeding this phase difference to the voltage controlled oscillator (VCO) causes the oscillator to speed up when</w:t>
      </w:r>
      <w:r w:rsidR="00D60C7C" w:rsidRPr="00D60C7C">
        <w:rPr>
          <w:rStyle w:val="apple-converted-space"/>
          <w:rFonts w:asciiTheme="minorHAnsi" w:hAnsiTheme="minorHAnsi" w:cstheme="minorHAnsi"/>
          <w:color w:val="000000"/>
          <w:sz w:val="22"/>
          <w:szCs w:val="22"/>
          <w:lang w:val="en-US"/>
        </w:rPr>
        <w:t> </w:t>
      </w:r>
      <w:r w:rsidR="00D60C7C" w:rsidRPr="00D60C7C">
        <w:rPr>
          <w:rFonts w:asciiTheme="minorHAnsi" w:hAnsiTheme="minorHAnsi" w:cstheme="minorHAnsi"/>
          <w:i/>
          <w:iCs/>
          <w:color w:val="000000"/>
          <w:sz w:val="22"/>
          <w:szCs w:val="22"/>
          <w:lang w:val="en-US"/>
        </w:rPr>
        <w:t>y</w:t>
      </w:r>
      <w:r w:rsidR="00D60C7C" w:rsidRPr="00D60C7C">
        <w:rPr>
          <w:rFonts w:asciiTheme="minorHAnsi" w:hAnsiTheme="minorHAnsi" w:cstheme="minorHAnsi"/>
          <w:color w:val="000000"/>
          <w:sz w:val="22"/>
          <w:szCs w:val="22"/>
          <w:lang w:val="en-US"/>
        </w:rPr>
        <w:t>(</w:t>
      </w:r>
      <w:r w:rsidR="00D60C7C" w:rsidRPr="00D60C7C">
        <w:rPr>
          <w:rFonts w:asciiTheme="minorHAnsi" w:hAnsiTheme="minorHAnsi" w:cstheme="minorHAnsi"/>
          <w:i/>
          <w:iCs/>
          <w:color w:val="000000"/>
          <w:sz w:val="22"/>
          <w:szCs w:val="22"/>
          <w:lang w:val="en-US"/>
        </w:rPr>
        <w:t>t</w:t>
      </w:r>
      <w:r w:rsidR="00D60C7C" w:rsidRPr="00D60C7C">
        <w:rPr>
          <w:rFonts w:asciiTheme="minorHAnsi" w:hAnsiTheme="minorHAnsi" w:cstheme="minorHAnsi"/>
          <w:color w:val="000000"/>
          <w:sz w:val="22"/>
          <w:szCs w:val="22"/>
          <w:lang w:val="en-US"/>
        </w:rPr>
        <w:t>) is lagging</w:t>
      </w:r>
      <w:r w:rsidR="00D60C7C" w:rsidRPr="00D60C7C">
        <w:rPr>
          <w:rStyle w:val="apple-converted-space"/>
          <w:rFonts w:asciiTheme="minorHAnsi" w:hAnsiTheme="minorHAnsi" w:cstheme="minorHAnsi"/>
          <w:color w:val="000000"/>
          <w:sz w:val="22"/>
          <w:szCs w:val="22"/>
          <w:lang w:val="en-US"/>
        </w:rPr>
        <w:t> </w:t>
      </w:r>
      <w:r w:rsidR="00D60C7C" w:rsidRPr="00D60C7C">
        <w:rPr>
          <w:rFonts w:asciiTheme="minorHAnsi" w:hAnsiTheme="minorHAnsi" w:cstheme="minorHAnsi"/>
          <w:i/>
          <w:iCs/>
          <w:color w:val="000000"/>
          <w:sz w:val="22"/>
          <w:szCs w:val="22"/>
          <w:lang w:val="en-US"/>
        </w:rPr>
        <w:t>x</w:t>
      </w:r>
      <w:r w:rsidR="00D60C7C" w:rsidRPr="00D60C7C">
        <w:rPr>
          <w:rFonts w:asciiTheme="minorHAnsi" w:hAnsiTheme="minorHAnsi" w:cstheme="minorHAnsi"/>
          <w:color w:val="000000"/>
          <w:sz w:val="22"/>
          <w:szCs w:val="22"/>
          <w:lang w:val="en-US"/>
        </w:rPr>
        <w:t>(</w:t>
      </w:r>
      <w:r w:rsidR="00D60C7C" w:rsidRPr="00D60C7C">
        <w:rPr>
          <w:rFonts w:asciiTheme="minorHAnsi" w:hAnsiTheme="minorHAnsi" w:cstheme="minorHAnsi"/>
          <w:i/>
          <w:iCs/>
          <w:color w:val="000000"/>
          <w:sz w:val="22"/>
          <w:szCs w:val="22"/>
          <w:lang w:val="en-US"/>
        </w:rPr>
        <w:t>t</w:t>
      </w:r>
      <w:r w:rsidR="00D60C7C" w:rsidRPr="00D60C7C">
        <w:rPr>
          <w:rFonts w:asciiTheme="minorHAnsi" w:hAnsiTheme="minorHAnsi" w:cstheme="minorHAnsi"/>
          <w:color w:val="000000"/>
          <w:sz w:val="22"/>
          <w:szCs w:val="22"/>
          <w:lang w:val="en-US"/>
        </w:rPr>
        <w:t>) or to slow down when</w:t>
      </w:r>
      <w:r w:rsidR="00D60C7C" w:rsidRPr="00D60C7C">
        <w:rPr>
          <w:rStyle w:val="apple-converted-space"/>
          <w:rFonts w:asciiTheme="minorHAnsi" w:hAnsiTheme="minorHAnsi" w:cstheme="minorHAnsi"/>
          <w:color w:val="000000"/>
          <w:sz w:val="22"/>
          <w:szCs w:val="22"/>
          <w:lang w:val="en-US"/>
        </w:rPr>
        <w:t> </w:t>
      </w:r>
      <w:r w:rsidR="00D60C7C" w:rsidRPr="00D60C7C">
        <w:rPr>
          <w:rFonts w:asciiTheme="minorHAnsi" w:hAnsiTheme="minorHAnsi" w:cstheme="minorHAnsi"/>
          <w:i/>
          <w:iCs/>
          <w:color w:val="000000"/>
          <w:sz w:val="22"/>
          <w:szCs w:val="22"/>
          <w:lang w:val="en-US"/>
        </w:rPr>
        <w:t>y</w:t>
      </w:r>
      <w:r w:rsidR="00D60C7C" w:rsidRPr="00D60C7C">
        <w:rPr>
          <w:rFonts w:asciiTheme="minorHAnsi" w:hAnsiTheme="minorHAnsi" w:cstheme="minorHAnsi"/>
          <w:color w:val="000000"/>
          <w:sz w:val="22"/>
          <w:szCs w:val="22"/>
          <w:lang w:val="en-US"/>
        </w:rPr>
        <w:t>(</w:t>
      </w:r>
      <w:r w:rsidR="00D60C7C" w:rsidRPr="00D60C7C">
        <w:rPr>
          <w:rFonts w:asciiTheme="minorHAnsi" w:hAnsiTheme="minorHAnsi" w:cstheme="minorHAnsi"/>
          <w:i/>
          <w:iCs/>
          <w:color w:val="000000"/>
          <w:sz w:val="22"/>
          <w:szCs w:val="22"/>
          <w:lang w:val="en-US"/>
        </w:rPr>
        <w:t>t</w:t>
      </w:r>
      <w:r w:rsidR="00D60C7C" w:rsidRPr="00D60C7C">
        <w:rPr>
          <w:rFonts w:asciiTheme="minorHAnsi" w:hAnsiTheme="minorHAnsi" w:cstheme="minorHAnsi"/>
          <w:color w:val="000000"/>
          <w:sz w:val="22"/>
          <w:szCs w:val="22"/>
          <w:lang w:val="en-US"/>
        </w:rPr>
        <w:t>) is leading</w:t>
      </w:r>
      <w:r w:rsidR="00D60C7C" w:rsidRPr="00D60C7C">
        <w:rPr>
          <w:rStyle w:val="apple-converted-space"/>
          <w:rFonts w:asciiTheme="minorHAnsi" w:hAnsiTheme="minorHAnsi" w:cstheme="minorHAnsi"/>
          <w:color w:val="000000"/>
          <w:sz w:val="22"/>
          <w:szCs w:val="22"/>
          <w:lang w:val="en-US"/>
        </w:rPr>
        <w:t> </w:t>
      </w:r>
      <w:r w:rsidR="00D60C7C" w:rsidRPr="00D60C7C">
        <w:rPr>
          <w:rFonts w:asciiTheme="minorHAnsi" w:hAnsiTheme="minorHAnsi" w:cstheme="minorHAnsi"/>
          <w:i/>
          <w:iCs/>
          <w:color w:val="000000"/>
          <w:sz w:val="22"/>
          <w:szCs w:val="22"/>
          <w:lang w:val="en-US"/>
        </w:rPr>
        <w:t>x</w:t>
      </w:r>
      <w:r w:rsidR="00D60C7C" w:rsidRPr="00D60C7C">
        <w:rPr>
          <w:rFonts w:asciiTheme="minorHAnsi" w:hAnsiTheme="minorHAnsi" w:cstheme="minorHAnsi"/>
          <w:color w:val="000000"/>
          <w:sz w:val="22"/>
          <w:szCs w:val="22"/>
          <w:lang w:val="en-US"/>
        </w:rPr>
        <w:t>(</w:t>
      </w:r>
      <w:r w:rsidR="00D60C7C" w:rsidRPr="00D60C7C">
        <w:rPr>
          <w:rFonts w:asciiTheme="minorHAnsi" w:hAnsiTheme="minorHAnsi" w:cstheme="minorHAnsi"/>
          <w:i/>
          <w:iCs/>
          <w:color w:val="000000"/>
          <w:sz w:val="22"/>
          <w:szCs w:val="22"/>
          <w:lang w:val="en-US"/>
        </w:rPr>
        <w:t>t</w:t>
      </w:r>
      <w:r w:rsidR="00D60C7C" w:rsidRPr="00D60C7C">
        <w:rPr>
          <w:rFonts w:asciiTheme="minorHAnsi" w:hAnsiTheme="minorHAnsi" w:cstheme="minorHAnsi"/>
          <w:color w:val="000000"/>
          <w:sz w:val="22"/>
          <w:szCs w:val="22"/>
          <w:lang w:val="en-US"/>
        </w:rPr>
        <w:t>).</w:t>
      </w:r>
    </w:p>
    <w:p w:rsidR="00D60C7C" w:rsidRDefault="00D60C7C" w:rsidP="00D60C7C">
      <w:pPr>
        <w:pStyle w:val="BodyText"/>
        <w:tabs>
          <w:tab w:val="left" w:pos="707"/>
        </w:tabs>
        <w:spacing w:after="0"/>
        <w:jc w:val="both"/>
        <w:rPr>
          <w:rFonts w:asciiTheme="minorHAnsi" w:hAnsiTheme="minorHAnsi" w:cstheme="minorHAnsi"/>
          <w:b/>
          <w:bCs/>
          <w:sz w:val="22"/>
          <w:szCs w:val="22"/>
          <w:lang w:val="en-US"/>
        </w:rPr>
      </w:pPr>
    </w:p>
    <w:p w:rsidR="00A57917" w:rsidRPr="00D60C7C" w:rsidRDefault="00A57917" w:rsidP="00D60C7C">
      <w:pPr>
        <w:pStyle w:val="BodyText"/>
        <w:numPr>
          <w:ilvl w:val="0"/>
          <w:numId w:val="10"/>
        </w:numPr>
        <w:tabs>
          <w:tab w:val="left" w:pos="707"/>
        </w:tabs>
        <w:spacing w:after="0"/>
        <w:jc w:val="both"/>
        <w:rPr>
          <w:rFonts w:asciiTheme="minorHAnsi" w:hAnsiTheme="minorHAnsi" w:cstheme="minorHAnsi"/>
          <w:b/>
          <w:bCs/>
          <w:sz w:val="22"/>
          <w:szCs w:val="22"/>
          <w:lang w:val="en-US"/>
        </w:rPr>
      </w:pPr>
      <w:r w:rsidRPr="00D60C7C">
        <w:rPr>
          <w:rFonts w:asciiTheme="minorHAnsi" w:hAnsiTheme="minorHAnsi" w:cstheme="minorHAnsi"/>
          <w:b/>
          <w:bCs/>
          <w:sz w:val="22"/>
          <w:szCs w:val="22"/>
          <w:lang w:val="en-US"/>
        </w:rPr>
        <w:t xml:space="preserve">When we write the second-order frequency response of the PLL, this expression relates the input and output ________________ of the references. </w:t>
      </w:r>
    </w:p>
    <w:p w:rsidR="00A57917" w:rsidRPr="00D60C7C" w:rsidRDefault="00A57917" w:rsidP="00D60C7C">
      <w:pPr>
        <w:pStyle w:val="BodyText"/>
        <w:spacing w:after="0"/>
        <w:ind w:left="1067"/>
        <w:jc w:val="both"/>
        <w:rPr>
          <w:rFonts w:asciiTheme="minorHAnsi" w:hAnsiTheme="minorHAnsi" w:cstheme="minorHAnsi"/>
          <w:bCs/>
          <w:sz w:val="22"/>
          <w:szCs w:val="22"/>
        </w:rPr>
      </w:pPr>
      <w:r w:rsidRPr="00D60C7C">
        <w:rPr>
          <w:rFonts w:asciiTheme="minorHAnsi" w:hAnsiTheme="minorHAnsi" w:cstheme="minorHAnsi"/>
          <w:bCs/>
          <w:sz w:val="22"/>
          <w:szCs w:val="22"/>
        </w:rPr>
        <w:t>phase</w:t>
      </w:r>
    </w:p>
    <w:p w:rsidR="00D60C7C" w:rsidRDefault="00D60C7C" w:rsidP="00D60C7C">
      <w:pPr>
        <w:pStyle w:val="BodyText"/>
        <w:spacing w:after="0"/>
        <w:ind w:left="1067"/>
        <w:jc w:val="both"/>
        <w:rPr>
          <w:rFonts w:asciiTheme="minorHAnsi" w:hAnsiTheme="minorHAnsi" w:cstheme="minorHAnsi"/>
          <w:b/>
          <w:bCs/>
          <w:sz w:val="22"/>
          <w:szCs w:val="22"/>
        </w:rPr>
      </w:pPr>
    </w:p>
    <w:p w:rsidR="00A57917" w:rsidRDefault="00A57917" w:rsidP="00D60C7C">
      <w:pPr>
        <w:pStyle w:val="BodyText"/>
        <w:spacing w:after="0"/>
        <w:ind w:left="1067"/>
        <w:jc w:val="both"/>
        <w:rPr>
          <w:rFonts w:asciiTheme="minorHAnsi" w:hAnsiTheme="minorHAnsi" w:cstheme="minorHAnsi"/>
          <w:b/>
          <w:bCs/>
          <w:sz w:val="22"/>
          <w:szCs w:val="22"/>
        </w:rPr>
      </w:pPr>
      <w:r w:rsidRPr="00D60C7C">
        <w:rPr>
          <w:rFonts w:asciiTheme="minorHAnsi" w:hAnsiTheme="minorHAnsi" w:cstheme="minorHAnsi"/>
          <w:noProof/>
          <w:sz w:val="22"/>
          <w:szCs w:val="22"/>
          <w:lang w:val="en-US" w:eastAsia="en-US" w:bidi="ar-SA"/>
        </w:rPr>
        <w:drawing>
          <wp:inline distT="0" distB="0" distL="0" distR="0">
            <wp:extent cx="2124075" cy="638175"/>
            <wp:effectExtent l="19050" t="0" r="9525" b="0"/>
            <wp:docPr id="1" name="Picture 1" descr="pll_i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l_in_out"/>
                    <pic:cNvPicPr>
                      <a:picLocks noChangeAspect="1" noChangeArrowheads="1"/>
                    </pic:cNvPicPr>
                  </pic:nvPicPr>
                  <pic:blipFill>
                    <a:blip r:embed="rId5"/>
                    <a:srcRect/>
                    <a:stretch>
                      <a:fillRect/>
                    </a:stretch>
                  </pic:blipFill>
                  <pic:spPr bwMode="auto">
                    <a:xfrm>
                      <a:off x="0" y="0"/>
                      <a:ext cx="2124075" cy="638175"/>
                    </a:xfrm>
                    <a:prstGeom prst="rect">
                      <a:avLst/>
                    </a:prstGeom>
                    <a:noFill/>
                    <a:ln w="9525">
                      <a:noFill/>
                      <a:miter lim="800000"/>
                      <a:headEnd/>
                      <a:tailEnd/>
                    </a:ln>
                  </pic:spPr>
                </pic:pic>
              </a:graphicData>
            </a:graphic>
          </wp:inline>
        </w:drawing>
      </w:r>
    </w:p>
    <w:p w:rsidR="00D60C7C" w:rsidRPr="00D60C7C" w:rsidRDefault="00D60C7C" w:rsidP="00D60C7C">
      <w:pPr>
        <w:pStyle w:val="BodyText"/>
        <w:spacing w:after="0"/>
        <w:ind w:left="1067"/>
        <w:jc w:val="both"/>
        <w:rPr>
          <w:rFonts w:asciiTheme="minorHAnsi" w:hAnsiTheme="minorHAnsi" w:cstheme="minorHAnsi"/>
          <w:b/>
          <w:bCs/>
          <w:sz w:val="22"/>
          <w:szCs w:val="22"/>
        </w:rPr>
      </w:pPr>
    </w:p>
    <w:p w:rsidR="00A57917" w:rsidRPr="00D60C7C" w:rsidRDefault="00A57917" w:rsidP="00D60C7C">
      <w:pPr>
        <w:pStyle w:val="BodyText"/>
        <w:numPr>
          <w:ilvl w:val="0"/>
          <w:numId w:val="10"/>
        </w:numPr>
        <w:spacing w:after="0"/>
        <w:jc w:val="both"/>
        <w:rPr>
          <w:rFonts w:asciiTheme="minorHAnsi" w:hAnsiTheme="minorHAnsi" w:cstheme="minorHAnsi"/>
          <w:b/>
          <w:bCs/>
          <w:sz w:val="22"/>
          <w:szCs w:val="22"/>
          <w:lang w:val="en-US"/>
        </w:rPr>
      </w:pPr>
      <w:r w:rsidRPr="00D60C7C">
        <w:rPr>
          <w:rFonts w:asciiTheme="minorHAnsi" w:hAnsiTheme="minorHAnsi" w:cstheme="minorHAnsi"/>
          <w:b/>
          <w:bCs/>
          <w:sz w:val="22"/>
          <w:szCs w:val="22"/>
          <w:lang w:val="en-US"/>
        </w:rPr>
        <w:t xml:space="preserve">What does the corner frequency of the PLL loop filter control? </w:t>
      </w:r>
    </w:p>
    <w:p w:rsidR="00A57917" w:rsidRPr="00D60C7C" w:rsidRDefault="00A57917" w:rsidP="00D60C7C">
      <w:pPr>
        <w:pStyle w:val="BodyText"/>
        <w:spacing w:after="0"/>
        <w:ind w:left="360"/>
        <w:jc w:val="both"/>
        <w:rPr>
          <w:rFonts w:asciiTheme="minorHAnsi" w:hAnsiTheme="minorHAnsi" w:cstheme="minorHAnsi"/>
          <w:sz w:val="22"/>
          <w:szCs w:val="22"/>
          <w:lang w:val="en-US"/>
        </w:rPr>
      </w:pPr>
      <w:r w:rsidRPr="00D60C7C">
        <w:rPr>
          <w:rFonts w:asciiTheme="minorHAnsi" w:hAnsiTheme="minorHAnsi" w:cstheme="minorHAnsi"/>
          <w:sz w:val="22"/>
          <w:szCs w:val="22"/>
          <w:lang w:val="en-US"/>
        </w:rPr>
        <w:t>The corner frequency of the PLL loop filter controls how fast the loop adapts to phase changes.</w:t>
      </w:r>
    </w:p>
    <w:p w:rsidR="00A57917" w:rsidRPr="00D60C7C" w:rsidRDefault="00A57917" w:rsidP="00D60C7C">
      <w:pPr>
        <w:spacing w:after="0"/>
        <w:ind w:left="360"/>
        <w:jc w:val="both"/>
        <w:rPr>
          <w:rFonts w:cstheme="minorHAnsi"/>
          <w:b/>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rPr>
      </w:pPr>
      <w:r w:rsidRPr="00D60C7C">
        <w:rPr>
          <w:rFonts w:cstheme="minorHAnsi"/>
          <w:b/>
        </w:rPr>
        <w:t>How should the loop filter corner frequency compare to the input reference frequency?</w:t>
      </w:r>
    </w:p>
    <w:p w:rsidR="00A57917" w:rsidRPr="00D60C7C" w:rsidRDefault="00A57917" w:rsidP="00D60C7C">
      <w:pPr>
        <w:spacing w:after="0"/>
        <w:ind w:left="360"/>
        <w:jc w:val="both"/>
        <w:rPr>
          <w:rFonts w:cstheme="minorHAnsi"/>
        </w:rPr>
      </w:pPr>
      <w:r w:rsidRPr="00D60C7C">
        <w:rPr>
          <w:rFonts w:cstheme="minorHAnsi"/>
        </w:rPr>
        <w:t>The corner frequency ω</w:t>
      </w:r>
      <w:r w:rsidRPr="00D60C7C">
        <w:rPr>
          <w:rFonts w:cstheme="minorHAnsi"/>
          <w:vertAlign w:val="subscript"/>
        </w:rPr>
        <w:t>0</w:t>
      </w:r>
      <w:r w:rsidRPr="00D60C7C">
        <w:rPr>
          <w:rFonts w:cstheme="minorHAnsi"/>
        </w:rPr>
        <w:t xml:space="preserve"> should be much lower ( &lt;0.1) than the input reference frequency or clock being tracked.</w:t>
      </w:r>
    </w:p>
    <w:p w:rsidR="00A57917" w:rsidRPr="00D60C7C" w:rsidRDefault="00A57917" w:rsidP="00D60C7C">
      <w:pPr>
        <w:spacing w:after="0"/>
        <w:ind w:left="360"/>
        <w:jc w:val="both"/>
        <w:rPr>
          <w:rFonts w:cstheme="minorHAnsi"/>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rPr>
      </w:pPr>
      <w:r w:rsidRPr="00D60C7C">
        <w:rPr>
          <w:rFonts w:cstheme="minorHAnsi"/>
          <w:b/>
        </w:rPr>
        <w:t>What does it mean for a PLL to track?</w:t>
      </w:r>
    </w:p>
    <w:p w:rsidR="00A57917" w:rsidRPr="00D60C7C" w:rsidRDefault="00A57917" w:rsidP="00D60C7C">
      <w:pPr>
        <w:spacing w:after="0"/>
        <w:ind w:left="360"/>
        <w:jc w:val="both"/>
        <w:rPr>
          <w:rFonts w:cstheme="minorHAnsi"/>
        </w:rPr>
      </w:pPr>
      <w:r w:rsidRPr="00D60C7C">
        <w:rPr>
          <w:rFonts w:cstheme="minorHAnsi"/>
        </w:rPr>
        <w:t>The PLL is said to track when the phase of input reference signal and the output reference signal is said to reach proper alignment, which brings the control voltage to the VCO to be close to 0.</w:t>
      </w:r>
    </w:p>
    <w:p w:rsidR="00A57917" w:rsidRPr="00D60C7C" w:rsidRDefault="00A57917" w:rsidP="00D60C7C">
      <w:pPr>
        <w:spacing w:after="0"/>
        <w:ind w:left="360"/>
        <w:jc w:val="both"/>
        <w:rPr>
          <w:rFonts w:cstheme="minorHAnsi"/>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rPr>
      </w:pPr>
      <w:r w:rsidRPr="00D60C7C">
        <w:rPr>
          <w:rFonts w:cstheme="minorHAnsi"/>
          <w:b/>
        </w:rPr>
        <w:t>What does it mean for the PLL to be overdamped or underdamped?</w:t>
      </w:r>
    </w:p>
    <w:p w:rsidR="00A57917" w:rsidRPr="00D60C7C" w:rsidRDefault="00A57917" w:rsidP="00D60C7C">
      <w:pPr>
        <w:spacing w:after="0"/>
        <w:ind w:left="360"/>
        <w:jc w:val="both"/>
        <w:rPr>
          <w:rFonts w:cstheme="minorHAnsi"/>
        </w:rPr>
      </w:pPr>
      <w:r w:rsidRPr="00D60C7C">
        <w:rPr>
          <w:rFonts w:cstheme="minorHAnsi"/>
        </w:rPr>
        <w:t xml:space="preserve">A PLL is said to be </w:t>
      </w:r>
      <w:r w:rsidRPr="00D60C7C">
        <w:rPr>
          <w:rFonts w:cstheme="minorHAnsi"/>
          <w:b/>
        </w:rPr>
        <w:t>overdamped</w:t>
      </w:r>
      <w:r w:rsidRPr="00D60C7C">
        <w:rPr>
          <w:rFonts w:cstheme="minorHAnsi"/>
        </w:rPr>
        <w:t xml:space="preserve"> if it requires a long time to adapt to phase changes while it is </w:t>
      </w:r>
      <w:r w:rsidRPr="00D60C7C">
        <w:rPr>
          <w:rFonts w:cstheme="minorHAnsi"/>
          <w:b/>
        </w:rPr>
        <w:t>under-damped</w:t>
      </w:r>
      <w:r w:rsidRPr="00D60C7C">
        <w:rPr>
          <w:rFonts w:cstheme="minorHAnsi"/>
        </w:rPr>
        <w:t xml:space="preserve"> when it has the characteristics of fast response but a tendency to overshoot a target leading to oscillation.</w:t>
      </w:r>
    </w:p>
    <w:p w:rsidR="00A57917" w:rsidRPr="00D60C7C" w:rsidRDefault="00A57917" w:rsidP="00D60C7C">
      <w:pPr>
        <w:spacing w:after="0"/>
        <w:ind w:left="360"/>
        <w:jc w:val="both"/>
        <w:rPr>
          <w:rFonts w:cstheme="minorHAnsi"/>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rPr>
      </w:pPr>
      <w:r w:rsidRPr="00D60C7C">
        <w:rPr>
          <w:rFonts w:cstheme="minorHAnsi"/>
          <w:b/>
        </w:rPr>
        <w:t>Why is an accumulator useful for a PLL implementation?</w:t>
      </w:r>
    </w:p>
    <w:p w:rsidR="00A57917" w:rsidRPr="00D60C7C" w:rsidRDefault="00A57917" w:rsidP="00D60C7C">
      <w:pPr>
        <w:spacing w:after="0"/>
        <w:ind w:left="360"/>
        <w:jc w:val="both"/>
        <w:rPr>
          <w:rFonts w:cstheme="minorHAnsi"/>
        </w:rPr>
      </w:pPr>
      <w:r w:rsidRPr="00D60C7C">
        <w:rPr>
          <w:rFonts w:cstheme="minorHAnsi"/>
        </w:rPr>
        <w:t>The accumulator is used because of instead of having an incrementing time variable t and a separate phase phi, we have a single real number, known as the accumulator, that keeps track of the current phase. At each time step, the contents of the accumulator tell us the current position in the sin () lookup table, where the lookup table holds just one sinusoidal cycle.</w:t>
      </w:r>
    </w:p>
    <w:p w:rsidR="00A57917" w:rsidRPr="00D60C7C" w:rsidRDefault="00A57917" w:rsidP="00D60C7C">
      <w:pPr>
        <w:spacing w:after="0"/>
        <w:ind w:left="360"/>
        <w:jc w:val="both"/>
        <w:rPr>
          <w:rFonts w:cstheme="minorHAnsi"/>
          <w:b/>
          <w:bCs/>
          <w:lang w:val="en-GB"/>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bCs/>
          <w:lang w:val="en-GB"/>
        </w:rPr>
      </w:pPr>
      <w:r w:rsidRPr="00D60C7C">
        <w:rPr>
          <w:rFonts w:cstheme="minorHAnsi"/>
          <w:b/>
          <w:bCs/>
          <w:lang w:val="en-GB"/>
        </w:rPr>
        <w:t>Why do we need to sample sin() in our lookup table more finely than at the normal sample rate of the system?</w:t>
      </w:r>
    </w:p>
    <w:p w:rsidR="00A57917" w:rsidRPr="00D60C7C" w:rsidRDefault="00A57917" w:rsidP="00D60C7C">
      <w:pPr>
        <w:spacing w:after="0"/>
        <w:ind w:left="360"/>
        <w:jc w:val="both"/>
        <w:rPr>
          <w:rFonts w:cstheme="minorHAnsi"/>
          <w:lang w:val="en-GB"/>
        </w:rPr>
      </w:pPr>
      <w:r w:rsidRPr="00D60C7C">
        <w:rPr>
          <w:rFonts w:cstheme="minorHAnsi"/>
          <w:lang w:val="en-GB"/>
        </w:rPr>
        <w:t>sin() has to be sampled more finely as the PLL often needs samples which lie in between the samples spaced by the sample period and the phase can change continuously to track the input.</w:t>
      </w:r>
    </w:p>
    <w:p w:rsidR="00A57917" w:rsidRDefault="00A57917" w:rsidP="00D60C7C">
      <w:pPr>
        <w:spacing w:after="0"/>
        <w:ind w:left="360"/>
        <w:jc w:val="both"/>
        <w:rPr>
          <w:rFonts w:cstheme="minorHAnsi"/>
          <w:lang w:val="en-GB"/>
        </w:rPr>
      </w:pPr>
    </w:p>
    <w:p w:rsidR="00D60C7C" w:rsidRPr="00D60C7C" w:rsidRDefault="00D60C7C" w:rsidP="00D60C7C">
      <w:pPr>
        <w:spacing w:after="0"/>
        <w:ind w:left="360"/>
        <w:jc w:val="both"/>
        <w:rPr>
          <w:rFonts w:cstheme="minorHAnsi"/>
          <w:lang w:val="en-GB"/>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bCs/>
          <w:lang w:val="en-GB"/>
        </w:rPr>
      </w:pPr>
      <w:r w:rsidRPr="00D60C7C">
        <w:rPr>
          <w:rFonts w:cstheme="minorHAnsi"/>
          <w:b/>
          <w:bCs/>
          <w:lang w:val="en-GB"/>
        </w:rPr>
        <w:lastRenderedPageBreak/>
        <w:t>How do we keep our accumulator in the range [0,1]?</w:t>
      </w:r>
    </w:p>
    <w:p w:rsidR="00A57917" w:rsidRPr="00D60C7C" w:rsidRDefault="00A57917" w:rsidP="00D60C7C">
      <w:pPr>
        <w:spacing w:after="0"/>
        <w:ind w:left="360"/>
        <w:jc w:val="both"/>
        <w:rPr>
          <w:rFonts w:cstheme="minorHAnsi"/>
          <w:lang w:val="en-GB"/>
        </w:rPr>
      </w:pPr>
      <w:r w:rsidRPr="00D60C7C">
        <w:rPr>
          <w:rFonts w:cstheme="minorHAnsi"/>
          <w:lang w:val="en-GB"/>
        </w:rPr>
        <w:t>The accumulator is kept in range by wrapping around once the value of the accumulator exceeds 1. This is done using accum = accum – floor(accum).</w:t>
      </w:r>
    </w:p>
    <w:p w:rsidR="00A57917" w:rsidRPr="00D60C7C" w:rsidRDefault="00A57917" w:rsidP="00D60C7C">
      <w:pPr>
        <w:spacing w:after="0"/>
        <w:ind w:left="360"/>
        <w:jc w:val="both"/>
        <w:rPr>
          <w:rFonts w:cstheme="minorHAnsi"/>
          <w:lang w:val="en-GB"/>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bCs/>
          <w:lang w:val="en-GB"/>
        </w:rPr>
      </w:pPr>
      <w:r w:rsidRPr="00D60C7C">
        <w:rPr>
          <w:rFonts w:cstheme="minorHAnsi"/>
          <w:b/>
          <w:bCs/>
          <w:lang w:val="en-GB"/>
        </w:rPr>
        <w:t>What is the point of storing and restoring the state of the PLL for each block?</w:t>
      </w:r>
    </w:p>
    <w:p w:rsidR="00A57917" w:rsidRPr="00D60C7C" w:rsidRDefault="00A57917" w:rsidP="00D60C7C">
      <w:pPr>
        <w:spacing w:after="0"/>
        <w:ind w:left="360"/>
        <w:jc w:val="both"/>
        <w:rPr>
          <w:rFonts w:cstheme="minorHAnsi"/>
          <w:lang w:val="en-GB"/>
        </w:rPr>
      </w:pPr>
      <w:r w:rsidRPr="00D60C7C">
        <w:rPr>
          <w:rFonts w:cstheme="minorHAnsi"/>
          <w:lang w:val="en-GB"/>
        </w:rPr>
        <w:t>The state of the PLL is stored and restored after every block in order to store the current estimate of the phase and amplitude. This allows better estimates for the following samples.</w:t>
      </w:r>
    </w:p>
    <w:p w:rsidR="00A57917" w:rsidRPr="00D60C7C" w:rsidRDefault="00A57917" w:rsidP="00D60C7C">
      <w:pPr>
        <w:spacing w:after="0"/>
        <w:ind w:left="360"/>
        <w:jc w:val="both"/>
        <w:rPr>
          <w:rFonts w:cstheme="minorHAnsi"/>
          <w:lang w:val="en-GB"/>
        </w:rPr>
      </w:pPr>
    </w:p>
    <w:p w:rsidR="00A57917" w:rsidRPr="00D60C7C" w:rsidRDefault="00A57917" w:rsidP="00D60C7C">
      <w:pPr>
        <w:pStyle w:val="ListParagraph"/>
        <w:widowControl w:val="0"/>
        <w:numPr>
          <w:ilvl w:val="0"/>
          <w:numId w:val="10"/>
        </w:numPr>
        <w:suppressAutoHyphens/>
        <w:spacing w:after="0" w:line="240" w:lineRule="auto"/>
        <w:jc w:val="both"/>
        <w:rPr>
          <w:rFonts w:cstheme="minorHAnsi"/>
          <w:b/>
          <w:bCs/>
          <w:lang w:val="en-GB"/>
        </w:rPr>
      </w:pPr>
      <w:r w:rsidRPr="00D60C7C">
        <w:rPr>
          <w:rFonts w:cstheme="minorHAnsi"/>
          <w:b/>
          <w:bCs/>
          <w:lang w:val="en-GB"/>
        </w:rPr>
        <w:t>How do we handle signals with arbitrary amplitude?</w:t>
      </w:r>
    </w:p>
    <w:p w:rsidR="00A57917" w:rsidRPr="00D60C7C" w:rsidRDefault="00A57917" w:rsidP="00D60C7C">
      <w:pPr>
        <w:spacing w:after="0"/>
        <w:ind w:left="360"/>
        <w:jc w:val="both"/>
        <w:rPr>
          <w:rFonts w:cstheme="minorHAnsi"/>
          <w:lang w:val="en-GB"/>
        </w:rPr>
      </w:pPr>
      <w:r w:rsidRPr="00D60C7C">
        <w:rPr>
          <w:rFonts w:cstheme="minorHAnsi"/>
          <w:lang w:val="en-GB"/>
        </w:rPr>
        <w:t>The block of samples has to be scaled so that it has approximately unit amplitude. This is done by averaging the magnitude of the samples. After each block the amplitude estimate is stored and used to scale the next block of samples so that the amplitude of the scaled signal is approximately 1.</w:t>
      </w:r>
    </w:p>
    <w:p w:rsidR="00A57917" w:rsidRPr="00D60C7C" w:rsidRDefault="00A57917" w:rsidP="00D60C7C">
      <w:pPr>
        <w:spacing w:after="0"/>
        <w:ind w:left="360"/>
        <w:jc w:val="both"/>
        <w:rPr>
          <w:rFonts w:cstheme="minorHAnsi"/>
          <w:lang w:val="en-GB"/>
        </w:rPr>
      </w:pPr>
    </w:p>
    <w:p w:rsidR="00A57917" w:rsidRPr="00D60C7C" w:rsidRDefault="00A57917" w:rsidP="00D60C7C">
      <w:pPr>
        <w:spacing w:after="0"/>
        <w:jc w:val="both"/>
        <w:rPr>
          <w:rFonts w:cstheme="minorHAnsi"/>
          <w:lang w:val="en-GB"/>
        </w:rPr>
      </w:pPr>
    </w:p>
    <w:p w:rsidR="00C86060" w:rsidRPr="00D60C7C" w:rsidRDefault="00C86060" w:rsidP="00D60C7C">
      <w:pPr>
        <w:jc w:val="both"/>
        <w:rPr>
          <w:rFonts w:cstheme="minorHAnsi"/>
          <w:lang w:val="en-GB"/>
        </w:rPr>
      </w:pPr>
    </w:p>
    <w:sectPr w:rsidR="00C86060" w:rsidRPr="00D60C7C">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2"/>
      <w:numFmt w:val="decimal"/>
      <w:lvlText w:val="%1."/>
      <w:lvlJc w:val="left"/>
      <w:pPr>
        <w:tabs>
          <w:tab w:val="num" w:pos="707"/>
        </w:tabs>
        <w:ind w:left="707" w:hanging="283"/>
      </w:pPr>
      <w:rPr>
        <w:b/>
        <w:bCs/>
      </w:rPr>
    </w:lvl>
    <w:lvl w:ilvl="1">
      <w:start w:val="1"/>
      <w:numFmt w:val="decimal"/>
      <w:lvlText w:val="%2."/>
      <w:lvlJc w:val="left"/>
      <w:pPr>
        <w:tabs>
          <w:tab w:val="num" w:pos="1414"/>
        </w:tabs>
        <w:ind w:left="1414" w:hanging="283"/>
      </w:pPr>
      <w:rPr>
        <w:b/>
        <w:bCs/>
      </w:rPr>
    </w:lvl>
    <w:lvl w:ilvl="2">
      <w:start w:val="1"/>
      <w:numFmt w:val="decimal"/>
      <w:lvlText w:val="%3."/>
      <w:lvlJc w:val="left"/>
      <w:pPr>
        <w:tabs>
          <w:tab w:val="num" w:pos="2121"/>
        </w:tabs>
        <w:ind w:left="2121" w:hanging="283"/>
      </w:pPr>
      <w:rPr>
        <w:b/>
        <w:bCs/>
      </w:rPr>
    </w:lvl>
    <w:lvl w:ilvl="3">
      <w:start w:val="1"/>
      <w:numFmt w:val="decimal"/>
      <w:lvlText w:val="%4."/>
      <w:lvlJc w:val="left"/>
      <w:pPr>
        <w:tabs>
          <w:tab w:val="num" w:pos="2828"/>
        </w:tabs>
        <w:ind w:left="2828" w:hanging="283"/>
      </w:pPr>
      <w:rPr>
        <w:b/>
        <w:bCs/>
      </w:rPr>
    </w:lvl>
    <w:lvl w:ilvl="4">
      <w:start w:val="1"/>
      <w:numFmt w:val="decimal"/>
      <w:lvlText w:val="%5."/>
      <w:lvlJc w:val="left"/>
      <w:pPr>
        <w:tabs>
          <w:tab w:val="num" w:pos="3535"/>
        </w:tabs>
        <w:ind w:left="3535" w:hanging="283"/>
      </w:pPr>
      <w:rPr>
        <w:b/>
        <w:bCs/>
      </w:rPr>
    </w:lvl>
    <w:lvl w:ilvl="5">
      <w:start w:val="1"/>
      <w:numFmt w:val="decimal"/>
      <w:lvlText w:val="%6."/>
      <w:lvlJc w:val="left"/>
      <w:pPr>
        <w:tabs>
          <w:tab w:val="num" w:pos="4242"/>
        </w:tabs>
        <w:ind w:left="4242" w:hanging="283"/>
      </w:pPr>
      <w:rPr>
        <w:b/>
        <w:bCs/>
      </w:rPr>
    </w:lvl>
    <w:lvl w:ilvl="6">
      <w:start w:val="1"/>
      <w:numFmt w:val="decimal"/>
      <w:lvlText w:val="%7."/>
      <w:lvlJc w:val="left"/>
      <w:pPr>
        <w:tabs>
          <w:tab w:val="num" w:pos="4949"/>
        </w:tabs>
        <w:ind w:left="4949" w:hanging="283"/>
      </w:pPr>
      <w:rPr>
        <w:b/>
        <w:bCs/>
      </w:rPr>
    </w:lvl>
    <w:lvl w:ilvl="7">
      <w:start w:val="1"/>
      <w:numFmt w:val="decimal"/>
      <w:lvlText w:val="%8."/>
      <w:lvlJc w:val="left"/>
      <w:pPr>
        <w:tabs>
          <w:tab w:val="num" w:pos="5656"/>
        </w:tabs>
        <w:ind w:left="5656" w:hanging="283"/>
      </w:pPr>
      <w:rPr>
        <w:b/>
        <w:bCs/>
      </w:rPr>
    </w:lvl>
    <w:lvl w:ilvl="8">
      <w:start w:val="1"/>
      <w:numFmt w:val="decimal"/>
      <w:lvlText w:val="%9."/>
      <w:lvlJc w:val="left"/>
      <w:pPr>
        <w:tabs>
          <w:tab w:val="num" w:pos="6363"/>
        </w:tabs>
        <w:ind w:left="6363" w:hanging="283"/>
      </w:pPr>
      <w:rPr>
        <w:b/>
        <w:bCs/>
      </w:rPr>
    </w:lvl>
  </w:abstractNum>
  <w:abstractNum w:abstractNumId="1">
    <w:nsid w:val="00000002"/>
    <w:multiLevelType w:val="multilevel"/>
    <w:tmpl w:val="00000002"/>
    <w:lvl w:ilvl="0">
      <w:start w:val="3"/>
      <w:numFmt w:val="decimal"/>
      <w:lvlText w:val="%1."/>
      <w:lvlJc w:val="left"/>
      <w:pPr>
        <w:tabs>
          <w:tab w:val="num" w:pos="707"/>
        </w:tabs>
        <w:ind w:left="707" w:hanging="283"/>
      </w:pPr>
      <w:rPr>
        <w:b/>
        <w:bCs/>
      </w:rPr>
    </w:lvl>
    <w:lvl w:ilvl="1">
      <w:start w:val="1"/>
      <w:numFmt w:val="decimal"/>
      <w:lvlText w:val="%2."/>
      <w:lvlJc w:val="left"/>
      <w:pPr>
        <w:tabs>
          <w:tab w:val="num" w:pos="1414"/>
        </w:tabs>
        <w:ind w:left="1414" w:hanging="283"/>
      </w:pPr>
      <w:rPr>
        <w:b/>
        <w:bCs/>
      </w:rPr>
    </w:lvl>
    <w:lvl w:ilvl="2">
      <w:start w:val="1"/>
      <w:numFmt w:val="decimal"/>
      <w:lvlText w:val="%3."/>
      <w:lvlJc w:val="left"/>
      <w:pPr>
        <w:tabs>
          <w:tab w:val="num" w:pos="2121"/>
        </w:tabs>
        <w:ind w:left="2121" w:hanging="283"/>
      </w:pPr>
      <w:rPr>
        <w:b/>
        <w:bCs/>
      </w:rPr>
    </w:lvl>
    <w:lvl w:ilvl="3">
      <w:start w:val="1"/>
      <w:numFmt w:val="decimal"/>
      <w:lvlText w:val="%4."/>
      <w:lvlJc w:val="left"/>
      <w:pPr>
        <w:tabs>
          <w:tab w:val="num" w:pos="2828"/>
        </w:tabs>
        <w:ind w:left="2828" w:hanging="283"/>
      </w:pPr>
      <w:rPr>
        <w:b/>
        <w:bCs/>
      </w:rPr>
    </w:lvl>
    <w:lvl w:ilvl="4">
      <w:start w:val="1"/>
      <w:numFmt w:val="decimal"/>
      <w:lvlText w:val="%5."/>
      <w:lvlJc w:val="left"/>
      <w:pPr>
        <w:tabs>
          <w:tab w:val="num" w:pos="3535"/>
        </w:tabs>
        <w:ind w:left="3535" w:hanging="283"/>
      </w:pPr>
      <w:rPr>
        <w:b/>
        <w:bCs/>
      </w:rPr>
    </w:lvl>
    <w:lvl w:ilvl="5">
      <w:start w:val="1"/>
      <w:numFmt w:val="decimal"/>
      <w:lvlText w:val="%6."/>
      <w:lvlJc w:val="left"/>
      <w:pPr>
        <w:tabs>
          <w:tab w:val="num" w:pos="4242"/>
        </w:tabs>
        <w:ind w:left="4242" w:hanging="283"/>
      </w:pPr>
      <w:rPr>
        <w:b/>
        <w:bCs/>
      </w:rPr>
    </w:lvl>
    <w:lvl w:ilvl="6">
      <w:start w:val="1"/>
      <w:numFmt w:val="decimal"/>
      <w:lvlText w:val="%7."/>
      <w:lvlJc w:val="left"/>
      <w:pPr>
        <w:tabs>
          <w:tab w:val="num" w:pos="4949"/>
        </w:tabs>
        <w:ind w:left="4949" w:hanging="283"/>
      </w:pPr>
      <w:rPr>
        <w:b/>
        <w:bCs/>
      </w:rPr>
    </w:lvl>
    <w:lvl w:ilvl="7">
      <w:start w:val="1"/>
      <w:numFmt w:val="decimal"/>
      <w:lvlText w:val="%8."/>
      <w:lvlJc w:val="left"/>
      <w:pPr>
        <w:tabs>
          <w:tab w:val="num" w:pos="5656"/>
        </w:tabs>
        <w:ind w:left="5656" w:hanging="283"/>
      </w:pPr>
      <w:rPr>
        <w:b/>
        <w:bCs/>
      </w:rPr>
    </w:lvl>
    <w:lvl w:ilvl="8">
      <w:start w:val="1"/>
      <w:numFmt w:val="decimal"/>
      <w:lvlText w:val="%9."/>
      <w:lvlJc w:val="left"/>
      <w:pPr>
        <w:tabs>
          <w:tab w:val="num" w:pos="6363"/>
        </w:tabs>
        <w:ind w:left="6363" w:hanging="283"/>
      </w:pPr>
      <w:rPr>
        <w:b/>
        <w:bCs/>
      </w:rPr>
    </w:lvl>
  </w:abstractNum>
  <w:abstractNum w:abstractNumId="2">
    <w:nsid w:val="00000003"/>
    <w:multiLevelType w:val="multilevel"/>
    <w:tmpl w:val="00000003"/>
    <w:lvl w:ilvl="0">
      <w:start w:val="4"/>
      <w:numFmt w:val="decimal"/>
      <w:lvlText w:val="%1."/>
      <w:lvlJc w:val="left"/>
      <w:pPr>
        <w:tabs>
          <w:tab w:val="num" w:pos="707"/>
        </w:tabs>
        <w:ind w:left="707" w:hanging="283"/>
      </w:pPr>
      <w:rPr>
        <w:b/>
        <w:bCs/>
      </w:rPr>
    </w:lvl>
    <w:lvl w:ilvl="1">
      <w:start w:val="1"/>
      <w:numFmt w:val="decimal"/>
      <w:lvlText w:val="%2."/>
      <w:lvlJc w:val="left"/>
      <w:pPr>
        <w:tabs>
          <w:tab w:val="num" w:pos="1414"/>
        </w:tabs>
        <w:ind w:left="1414" w:hanging="283"/>
      </w:pPr>
      <w:rPr>
        <w:b/>
        <w:bCs/>
      </w:rPr>
    </w:lvl>
    <w:lvl w:ilvl="2">
      <w:start w:val="1"/>
      <w:numFmt w:val="decimal"/>
      <w:lvlText w:val="%3."/>
      <w:lvlJc w:val="left"/>
      <w:pPr>
        <w:tabs>
          <w:tab w:val="num" w:pos="2121"/>
        </w:tabs>
        <w:ind w:left="2121" w:hanging="283"/>
      </w:pPr>
      <w:rPr>
        <w:b/>
        <w:bCs/>
      </w:rPr>
    </w:lvl>
    <w:lvl w:ilvl="3">
      <w:start w:val="1"/>
      <w:numFmt w:val="decimal"/>
      <w:lvlText w:val="%4."/>
      <w:lvlJc w:val="left"/>
      <w:pPr>
        <w:tabs>
          <w:tab w:val="num" w:pos="2828"/>
        </w:tabs>
        <w:ind w:left="2828" w:hanging="283"/>
      </w:pPr>
      <w:rPr>
        <w:b/>
        <w:bCs/>
      </w:rPr>
    </w:lvl>
    <w:lvl w:ilvl="4">
      <w:start w:val="1"/>
      <w:numFmt w:val="decimal"/>
      <w:lvlText w:val="%5."/>
      <w:lvlJc w:val="left"/>
      <w:pPr>
        <w:tabs>
          <w:tab w:val="num" w:pos="3535"/>
        </w:tabs>
        <w:ind w:left="3535" w:hanging="283"/>
      </w:pPr>
      <w:rPr>
        <w:b/>
        <w:bCs/>
      </w:rPr>
    </w:lvl>
    <w:lvl w:ilvl="5">
      <w:start w:val="1"/>
      <w:numFmt w:val="decimal"/>
      <w:lvlText w:val="%6."/>
      <w:lvlJc w:val="left"/>
      <w:pPr>
        <w:tabs>
          <w:tab w:val="num" w:pos="4242"/>
        </w:tabs>
        <w:ind w:left="4242" w:hanging="283"/>
      </w:pPr>
      <w:rPr>
        <w:b/>
        <w:bCs/>
      </w:rPr>
    </w:lvl>
    <w:lvl w:ilvl="6">
      <w:start w:val="1"/>
      <w:numFmt w:val="decimal"/>
      <w:lvlText w:val="%7."/>
      <w:lvlJc w:val="left"/>
      <w:pPr>
        <w:tabs>
          <w:tab w:val="num" w:pos="4949"/>
        </w:tabs>
        <w:ind w:left="4949" w:hanging="283"/>
      </w:pPr>
      <w:rPr>
        <w:b/>
        <w:bCs/>
      </w:rPr>
    </w:lvl>
    <w:lvl w:ilvl="7">
      <w:start w:val="1"/>
      <w:numFmt w:val="decimal"/>
      <w:lvlText w:val="%8."/>
      <w:lvlJc w:val="left"/>
      <w:pPr>
        <w:tabs>
          <w:tab w:val="num" w:pos="5656"/>
        </w:tabs>
        <w:ind w:left="5656" w:hanging="283"/>
      </w:pPr>
      <w:rPr>
        <w:b/>
        <w:bCs/>
      </w:rPr>
    </w:lvl>
    <w:lvl w:ilvl="8">
      <w:start w:val="1"/>
      <w:numFmt w:val="decimal"/>
      <w:lvlText w:val="%9."/>
      <w:lvlJc w:val="left"/>
      <w:pPr>
        <w:tabs>
          <w:tab w:val="num" w:pos="6363"/>
        </w:tabs>
        <w:ind w:left="6363" w:hanging="283"/>
      </w:pPr>
      <w:rPr>
        <w:b/>
        <w:bCs/>
      </w:rPr>
    </w:lvl>
  </w:abstractNum>
  <w:abstractNum w:abstractNumId="3">
    <w:nsid w:val="00000004"/>
    <w:multiLevelType w:val="multilevel"/>
    <w:tmpl w:val="00000004"/>
    <w:lvl w:ilvl="0">
      <w:start w:val="5"/>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6"/>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7"/>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lvl w:ilvl="0">
      <w:start w:val="8"/>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9"/>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59C4764"/>
    <w:multiLevelType w:val="hybridMultilevel"/>
    <w:tmpl w:val="CAC2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D10495"/>
    <w:multiLevelType w:val="hybridMultilevel"/>
    <w:tmpl w:val="D5BE9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57917"/>
    <w:rsid w:val="00A57917"/>
    <w:rsid w:val="00C86060"/>
    <w:rsid w:val="00D60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57917"/>
    <w:pPr>
      <w:widowControl w:val="0"/>
      <w:suppressAutoHyphens/>
      <w:spacing w:after="120" w:line="240" w:lineRule="auto"/>
    </w:pPr>
    <w:rPr>
      <w:rFonts w:ascii="Times New Roman" w:eastAsia="SimSun" w:hAnsi="Times New Roman" w:cs="Tahoma"/>
      <w:kern w:val="1"/>
      <w:sz w:val="24"/>
      <w:szCs w:val="24"/>
      <w:lang w:val="de-DE" w:eastAsia="hi-IN" w:bidi="hi-IN"/>
    </w:rPr>
  </w:style>
  <w:style w:type="character" w:customStyle="1" w:styleId="BodyTextChar">
    <w:name w:val="Body Text Char"/>
    <w:basedOn w:val="DefaultParagraphFont"/>
    <w:link w:val="BodyText"/>
    <w:rsid w:val="00A57917"/>
    <w:rPr>
      <w:rFonts w:ascii="Times New Roman" w:eastAsia="SimSun" w:hAnsi="Times New Roman" w:cs="Tahoma"/>
      <w:kern w:val="1"/>
      <w:sz w:val="24"/>
      <w:szCs w:val="24"/>
      <w:lang w:val="de-DE" w:eastAsia="hi-IN" w:bidi="hi-IN"/>
    </w:rPr>
  </w:style>
  <w:style w:type="paragraph" w:styleId="BalloonText">
    <w:name w:val="Balloon Text"/>
    <w:basedOn w:val="Normal"/>
    <w:link w:val="BalloonTextChar"/>
    <w:uiPriority w:val="99"/>
    <w:semiHidden/>
    <w:unhideWhenUsed/>
    <w:rsid w:val="00A5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917"/>
    <w:rPr>
      <w:rFonts w:ascii="Tahoma" w:hAnsi="Tahoma" w:cs="Tahoma"/>
      <w:sz w:val="16"/>
      <w:szCs w:val="16"/>
    </w:rPr>
  </w:style>
  <w:style w:type="character" w:customStyle="1" w:styleId="apple-converted-space">
    <w:name w:val="apple-converted-space"/>
    <w:basedOn w:val="DefaultParagraphFont"/>
    <w:rsid w:val="00D60C7C"/>
  </w:style>
  <w:style w:type="paragraph" w:styleId="ListParagraph">
    <w:name w:val="List Paragraph"/>
    <w:basedOn w:val="Normal"/>
    <w:uiPriority w:val="34"/>
    <w:qFormat/>
    <w:rsid w:val="00D60C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Joshan</dc:creator>
  <cp:keywords/>
  <dc:description/>
  <cp:lastModifiedBy>Joshan</cp:lastModifiedBy>
  <cp:revision>3</cp:revision>
  <dcterms:created xsi:type="dcterms:W3CDTF">2013-04-01T22:45:00Z</dcterms:created>
  <dcterms:modified xsi:type="dcterms:W3CDTF">2013-04-01T22:55:00Z</dcterms:modified>
</cp:coreProperties>
</file>